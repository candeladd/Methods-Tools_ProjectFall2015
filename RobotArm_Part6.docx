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E37" w:rsidRDefault="00C135C8" w:rsidP="00765DEE">
      <w:pPr>
        <w:spacing w:before="72"/>
        <w:rPr>
          <w:sz w:val="24"/>
          <w:szCs w:val="24"/>
        </w:rPr>
      </w:pPr>
      <w:r>
        <w:rPr>
          <w:sz w:val="24"/>
          <w:szCs w:val="24"/>
        </w:rPr>
        <w:t>C</w:t>
      </w:r>
      <w:r>
        <w:rPr>
          <w:spacing w:val="1"/>
          <w:sz w:val="24"/>
          <w:szCs w:val="24"/>
        </w:rPr>
        <w:t>S</w:t>
      </w:r>
      <w:r>
        <w:rPr>
          <w:sz w:val="24"/>
          <w:szCs w:val="24"/>
        </w:rPr>
        <w:t>CI</w:t>
      </w:r>
      <w:r>
        <w:rPr>
          <w:spacing w:val="-6"/>
          <w:sz w:val="24"/>
          <w:szCs w:val="24"/>
        </w:rPr>
        <w:t xml:space="preserve"> </w:t>
      </w:r>
      <w:r>
        <w:rPr>
          <w:sz w:val="24"/>
          <w:szCs w:val="24"/>
        </w:rPr>
        <w:t xml:space="preserve">3308 </w:t>
      </w:r>
      <w:r>
        <w:rPr>
          <w:spacing w:val="1"/>
          <w:sz w:val="24"/>
          <w:szCs w:val="24"/>
        </w:rPr>
        <w:t>S</w:t>
      </w:r>
      <w:r>
        <w:rPr>
          <w:sz w:val="24"/>
          <w:szCs w:val="24"/>
        </w:rPr>
        <w:t>oft</w:t>
      </w:r>
      <w:r>
        <w:rPr>
          <w:spacing w:val="1"/>
          <w:sz w:val="24"/>
          <w:szCs w:val="24"/>
        </w:rPr>
        <w:t>w</w:t>
      </w:r>
      <w:r>
        <w:rPr>
          <w:spacing w:val="-1"/>
          <w:sz w:val="24"/>
          <w:szCs w:val="24"/>
        </w:rPr>
        <w:t>a</w:t>
      </w:r>
      <w:r>
        <w:rPr>
          <w:sz w:val="24"/>
          <w:szCs w:val="24"/>
        </w:rPr>
        <w:t>re D</w:t>
      </w:r>
      <w:r>
        <w:rPr>
          <w:spacing w:val="1"/>
          <w:sz w:val="24"/>
          <w:szCs w:val="24"/>
        </w:rPr>
        <w:t>e</w:t>
      </w:r>
      <w:r>
        <w:rPr>
          <w:sz w:val="24"/>
          <w:szCs w:val="24"/>
        </w:rPr>
        <w:t>v</w:t>
      </w:r>
      <w:r>
        <w:rPr>
          <w:spacing w:val="-1"/>
          <w:sz w:val="24"/>
          <w:szCs w:val="24"/>
        </w:rPr>
        <w:t>e</w:t>
      </w:r>
      <w:r>
        <w:rPr>
          <w:sz w:val="24"/>
          <w:szCs w:val="24"/>
        </w:rPr>
        <w:t>lop</w:t>
      </w:r>
      <w:r>
        <w:rPr>
          <w:spacing w:val="1"/>
          <w:sz w:val="24"/>
          <w:szCs w:val="24"/>
        </w:rPr>
        <w:t>m</w:t>
      </w:r>
      <w:r>
        <w:rPr>
          <w:spacing w:val="-1"/>
          <w:sz w:val="24"/>
          <w:szCs w:val="24"/>
        </w:rPr>
        <w:t>e</w:t>
      </w:r>
      <w:r>
        <w:rPr>
          <w:sz w:val="24"/>
          <w:szCs w:val="24"/>
        </w:rPr>
        <w:t>nt Methods and</w:t>
      </w:r>
      <w:r>
        <w:rPr>
          <w:spacing w:val="2"/>
          <w:sz w:val="24"/>
          <w:szCs w:val="24"/>
        </w:rPr>
        <w:t xml:space="preserve"> </w:t>
      </w:r>
      <w:r>
        <w:rPr>
          <w:sz w:val="24"/>
          <w:szCs w:val="24"/>
        </w:rPr>
        <w:t>Tools</w:t>
      </w:r>
    </w:p>
    <w:p w:rsidR="00845E37" w:rsidRDefault="00C135C8" w:rsidP="00765DEE">
      <w:pPr>
        <w:rPr>
          <w:sz w:val="24"/>
          <w:szCs w:val="24"/>
        </w:rPr>
      </w:pPr>
      <w:r>
        <w:rPr>
          <w:spacing w:val="1"/>
          <w:sz w:val="24"/>
          <w:szCs w:val="24"/>
        </w:rPr>
        <w:t>P</w:t>
      </w:r>
      <w:r>
        <w:rPr>
          <w:sz w:val="24"/>
          <w:szCs w:val="24"/>
        </w:rPr>
        <w:t>roj</w:t>
      </w:r>
      <w:r>
        <w:rPr>
          <w:spacing w:val="-1"/>
          <w:sz w:val="24"/>
          <w:szCs w:val="24"/>
        </w:rPr>
        <w:t>ec</w:t>
      </w:r>
      <w:r>
        <w:rPr>
          <w:sz w:val="24"/>
          <w:szCs w:val="24"/>
        </w:rPr>
        <w:t xml:space="preserve">t </w:t>
      </w:r>
      <w:r w:rsidR="00765DEE">
        <w:rPr>
          <w:spacing w:val="1"/>
          <w:sz w:val="24"/>
          <w:szCs w:val="24"/>
        </w:rPr>
        <w:t>Final Submission</w:t>
      </w:r>
    </w:p>
    <w:p w:rsidR="00CA0310" w:rsidRDefault="00CA0310" w:rsidP="00D13AE7">
      <w:pPr>
        <w:ind w:right="6734"/>
        <w:rPr>
          <w:b/>
          <w:sz w:val="24"/>
          <w:szCs w:val="24"/>
        </w:rPr>
      </w:pPr>
    </w:p>
    <w:p w:rsidR="00765DEE" w:rsidRDefault="00765DEE" w:rsidP="00D13AE7">
      <w:pPr>
        <w:ind w:right="6734"/>
        <w:rPr>
          <w:b/>
          <w:sz w:val="24"/>
          <w:szCs w:val="24"/>
        </w:rPr>
      </w:pPr>
      <w:r>
        <w:rPr>
          <w:b/>
          <w:sz w:val="24"/>
          <w:szCs w:val="24"/>
        </w:rPr>
        <w:t>Titl</w:t>
      </w:r>
      <w:r>
        <w:rPr>
          <w:b/>
          <w:spacing w:val="-1"/>
          <w:sz w:val="24"/>
          <w:szCs w:val="24"/>
        </w:rPr>
        <w:t>e</w:t>
      </w:r>
      <w:r>
        <w:rPr>
          <w:b/>
          <w:sz w:val="24"/>
          <w:szCs w:val="24"/>
        </w:rPr>
        <w:t xml:space="preserve">: </w:t>
      </w:r>
      <w:r>
        <w:rPr>
          <w:b/>
          <w:spacing w:val="40"/>
          <w:sz w:val="24"/>
          <w:szCs w:val="24"/>
        </w:rPr>
        <w:t xml:space="preserve"> </w:t>
      </w:r>
      <w:r>
        <w:rPr>
          <w:sz w:val="24"/>
          <w:szCs w:val="24"/>
        </w:rPr>
        <w:t>Robotic Arm</w:t>
      </w:r>
      <w:r w:rsidR="00D13AE7">
        <w:rPr>
          <w:b/>
          <w:sz w:val="24"/>
          <w:szCs w:val="24"/>
        </w:rPr>
        <w:t xml:space="preserve"> </w:t>
      </w:r>
    </w:p>
    <w:p w:rsidR="00CA0310" w:rsidRDefault="00CA0310" w:rsidP="00765DEE">
      <w:pPr>
        <w:ind w:right="6734"/>
        <w:rPr>
          <w:b/>
          <w:sz w:val="24"/>
          <w:szCs w:val="24"/>
        </w:rPr>
      </w:pPr>
    </w:p>
    <w:p w:rsidR="00765DEE" w:rsidRDefault="00C135C8" w:rsidP="00765DEE">
      <w:pPr>
        <w:ind w:right="6734"/>
        <w:rPr>
          <w:sz w:val="24"/>
          <w:szCs w:val="24"/>
        </w:rPr>
      </w:pPr>
      <w:r>
        <w:rPr>
          <w:b/>
          <w:sz w:val="24"/>
          <w:szCs w:val="24"/>
        </w:rPr>
        <w:t>W</w:t>
      </w:r>
      <w:r>
        <w:rPr>
          <w:b/>
          <w:spacing w:val="1"/>
          <w:sz w:val="24"/>
          <w:szCs w:val="24"/>
        </w:rPr>
        <w:t>h</w:t>
      </w:r>
      <w:r>
        <w:rPr>
          <w:b/>
          <w:sz w:val="24"/>
          <w:szCs w:val="24"/>
        </w:rPr>
        <w:t xml:space="preserve">o: </w:t>
      </w:r>
      <w:r>
        <w:rPr>
          <w:b/>
          <w:spacing w:val="26"/>
          <w:sz w:val="24"/>
          <w:szCs w:val="24"/>
        </w:rPr>
        <w:t xml:space="preserve"> </w:t>
      </w:r>
      <w:r>
        <w:rPr>
          <w:spacing w:val="-2"/>
          <w:sz w:val="24"/>
          <w:szCs w:val="24"/>
        </w:rPr>
        <w:t>B</w:t>
      </w:r>
      <w:r>
        <w:rPr>
          <w:sz w:val="24"/>
          <w:szCs w:val="24"/>
        </w:rPr>
        <w:t>r</w:t>
      </w:r>
      <w:r>
        <w:rPr>
          <w:spacing w:val="-2"/>
          <w:sz w:val="24"/>
          <w:szCs w:val="24"/>
        </w:rPr>
        <w:t>a</w:t>
      </w:r>
      <w:r>
        <w:rPr>
          <w:sz w:val="24"/>
          <w:szCs w:val="24"/>
        </w:rPr>
        <w:t>d</w:t>
      </w:r>
      <w:r>
        <w:rPr>
          <w:spacing w:val="3"/>
          <w:sz w:val="24"/>
          <w:szCs w:val="24"/>
        </w:rPr>
        <w:t>l</w:t>
      </w:r>
      <w:r>
        <w:rPr>
          <w:spacing w:val="4"/>
          <w:sz w:val="24"/>
          <w:szCs w:val="24"/>
        </w:rPr>
        <w:t>e</w:t>
      </w:r>
      <w:r>
        <w:rPr>
          <w:sz w:val="24"/>
          <w:szCs w:val="24"/>
        </w:rPr>
        <w:t>y</w:t>
      </w:r>
      <w:r>
        <w:rPr>
          <w:spacing w:val="-5"/>
          <w:sz w:val="24"/>
          <w:szCs w:val="24"/>
        </w:rPr>
        <w:t xml:space="preserve"> </w:t>
      </w:r>
      <w:r>
        <w:rPr>
          <w:sz w:val="24"/>
          <w:szCs w:val="24"/>
        </w:rPr>
        <w:t>A</w:t>
      </w:r>
      <w:r>
        <w:rPr>
          <w:spacing w:val="-1"/>
          <w:sz w:val="24"/>
          <w:szCs w:val="24"/>
        </w:rPr>
        <w:t>r</w:t>
      </w:r>
      <w:r>
        <w:rPr>
          <w:sz w:val="24"/>
          <w:szCs w:val="24"/>
        </w:rPr>
        <w:t xml:space="preserve">not </w:t>
      </w:r>
    </w:p>
    <w:p w:rsidR="00845E37" w:rsidRDefault="00C135C8" w:rsidP="00296DDB">
      <w:pPr>
        <w:ind w:left="720" w:right="6480"/>
        <w:rPr>
          <w:sz w:val="24"/>
          <w:szCs w:val="24"/>
        </w:rPr>
      </w:pPr>
      <w:r>
        <w:rPr>
          <w:sz w:val="24"/>
          <w:szCs w:val="24"/>
        </w:rPr>
        <w:t>And</w:t>
      </w:r>
      <w:r>
        <w:rPr>
          <w:spacing w:val="-1"/>
          <w:sz w:val="24"/>
          <w:szCs w:val="24"/>
        </w:rPr>
        <w:t>re</w:t>
      </w:r>
      <w:r w:rsidR="00296DDB">
        <w:rPr>
          <w:sz w:val="24"/>
          <w:szCs w:val="24"/>
        </w:rPr>
        <w:t xml:space="preserve">w </w:t>
      </w:r>
      <w:bookmarkStart w:id="0" w:name="_GoBack"/>
      <w:bookmarkEnd w:id="0"/>
      <w:proofErr w:type="spellStart"/>
      <w:r>
        <w:rPr>
          <w:sz w:val="24"/>
          <w:szCs w:val="24"/>
        </w:rPr>
        <w:t>C</w:t>
      </w:r>
      <w:r>
        <w:rPr>
          <w:spacing w:val="-1"/>
          <w:sz w:val="24"/>
          <w:szCs w:val="24"/>
        </w:rPr>
        <w:t>a</w:t>
      </w:r>
      <w:r>
        <w:rPr>
          <w:sz w:val="24"/>
          <w:szCs w:val="24"/>
        </w:rPr>
        <w:t>n</w:t>
      </w:r>
      <w:r>
        <w:rPr>
          <w:spacing w:val="2"/>
          <w:sz w:val="24"/>
          <w:szCs w:val="24"/>
        </w:rPr>
        <w:t>d</w:t>
      </w:r>
      <w:r>
        <w:rPr>
          <w:spacing w:val="-1"/>
          <w:sz w:val="24"/>
          <w:szCs w:val="24"/>
        </w:rPr>
        <w:t>e</w:t>
      </w:r>
      <w:r>
        <w:rPr>
          <w:sz w:val="24"/>
          <w:szCs w:val="24"/>
        </w:rPr>
        <w:t>la</w:t>
      </w:r>
      <w:r>
        <w:rPr>
          <w:spacing w:val="1"/>
          <w:sz w:val="24"/>
          <w:szCs w:val="24"/>
        </w:rPr>
        <w:t>r</w:t>
      </w:r>
      <w:r>
        <w:rPr>
          <w:spacing w:val="-1"/>
          <w:sz w:val="24"/>
          <w:szCs w:val="24"/>
        </w:rPr>
        <w:t>e</w:t>
      </w:r>
      <w:r>
        <w:rPr>
          <w:sz w:val="24"/>
          <w:szCs w:val="24"/>
        </w:rPr>
        <w:t>si</w:t>
      </w:r>
      <w:proofErr w:type="spellEnd"/>
      <w:r>
        <w:rPr>
          <w:sz w:val="24"/>
          <w:szCs w:val="24"/>
        </w:rPr>
        <w:t xml:space="preserve"> K</w:t>
      </w:r>
      <w:r>
        <w:rPr>
          <w:spacing w:val="-1"/>
          <w:sz w:val="24"/>
          <w:szCs w:val="24"/>
        </w:rPr>
        <w:t>e</w:t>
      </w:r>
      <w:r>
        <w:rPr>
          <w:sz w:val="24"/>
          <w:szCs w:val="24"/>
        </w:rPr>
        <w:t>ls</w:t>
      </w:r>
      <w:r>
        <w:rPr>
          <w:spacing w:val="4"/>
          <w:sz w:val="24"/>
          <w:szCs w:val="24"/>
        </w:rPr>
        <w:t>e</w:t>
      </w:r>
      <w:r>
        <w:rPr>
          <w:sz w:val="24"/>
          <w:szCs w:val="24"/>
        </w:rPr>
        <w:t>y</w:t>
      </w:r>
      <w:r>
        <w:rPr>
          <w:spacing w:val="-5"/>
          <w:sz w:val="24"/>
          <w:szCs w:val="24"/>
        </w:rPr>
        <w:t xml:space="preserve"> </w:t>
      </w:r>
      <w:r>
        <w:rPr>
          <w:sz w:val="24"/>
          <w:szCs w:val="24"/>
        </w:rPr>
        <w:t>Do</w:t>
      </w:r>
      <w:r>
        <w:rPr>
          <w:spacing w:val="-1"/>
          <w:sz w:val="24"/>
          <w:szCs w:val="24"/>
        </w:rPr>
        <w:t>w</w:t>
      </w:r>
      <w:r>
        <w:rPr>
          <w:sz w:val="24"/>
          <w:szCs w:val="24"/>
        </w:rPr>
        <w:t>d</w:t>
      </w:r>
    </w:p>
    <w:p w:rsidR="00845E37" w:rsidRDefault="00C135C8" w:rsidP="00765DEE">
      <w:pPr>
        <w:spacing w:line="260" w:lineRule="exact"/>
        <w:ind w:firstLine="720"/>
        <w:rPr>
          <w:sz w:val="24"/>
          <w:szCs w:val="24"/>
        </w:rPr>
      </w:pPr>
      <w:r>
        <w:rPr>
          <w:spacing w:val="-3"/>
          <w:sz w:val="24"/>
          <w:szCs w:val="24"/>
        </w:rPr>
        <w:t>L</w:t>
      </w:r>
      <w:r>
        <w:rPr>
          <w:spacing w:val="-1"/>
          <w:sz w:val="24"/>
          <w:szCs w:val="24"/>
        </w:rPr>
        <w:t>a</w:t>
      </w:r>
      <w:r>
        <w:rPr>
          <w:spacing w:val="2"/>
          <w:sz w:val="24"/>
          <w:szCs w:val="24"/>
        </w:rPr>
        <w:t>u</w:t>
      </w:r>
      <w:r>
        <w:rPr>
          <w:sz w:val="24"/>
          <w:szCs w:val="24"/>
        </w:rPr>
        <w:t>r</w:t>
      </w:r>
      <w:r>
        <w:rPr>
          <w:spacing w:val="-2"/>
          <w:sz w:val="24"/>
          <w:szCs w:val="24"/>
        </w:rPr>
        <w:t>e</w:t>
      </w:r>
      <w:r>
        <w:rPr>
          <w:sz w:val="24"/>
          <w:szCs w:val="24"/>
        </w:rPr>
        <w:t>n Mi</w:t>
      </w:r>
      <w:r>
        <w:rPr>
          <w:spacing w:val="1"/>
          <w:sz w:val="24"/>
          <w:szCs w:val="24"/>
        </w:rPr>
        <w:t>t</w:t>
      </w:r>
      <w:r>
        <w:rPr>
          <w:spacing w:val="-1"/>
          <w:sz w:val="24"/>
          <w:szCs w:val="24"/>
        </w:rPr>
        <w:t>c</w:t>
      </w:r>
      <w:r>
        <w:rPr>
          <w:sz w:val="24"/>
          <w:szCs w:val="24"/>
        </w:rPr>
        <w:t>h</w:t>
      </w:r>
      <w:r>
        <w:rPr>
          <w:spacing w:val="-1"/>
          <w:sz w:val="24"/>
          <w:szCs w:val="24"/>
        </w:rPr>
        <w:t>e</w:t>
      </w:r>
      <w:r>
        <w:rPr>
          <w:sz w:val="24"/>
          <w:szCs w:val="24"/>
        </w:rPr>
        <w:t>ll</w:t>
      </w:r>
    </w:p>
    <w:p w:rsidR="00765DEE" w:rsidRDefault="00765DEE">
      <w:pPr>
        <w:spacing w:before="16" w:line="260" w:lineRule="exact"/>
        <w:rPr>
          <w:b/>
          <w:sz w:val="24"/>
          <w:szCs w:val="24"/>
        </w:rPr>
      </w:pPr>
    </w:p>
    <w:p w:rsidR="00765DEE" w:rsidRDefault="00765DEE" w:rsidP="00765DEE">
      <w:pPr>
        <w:ind w:right="90"/>
        <w:rPr>
          <w:sz w:val="24"/>
          <w:szCs w:val="24"/>
        </w:rPr>
      </w:pPr>
      <w:r>
        <w:rPr>
          <w:b/>
          <w:spacing w:val="-3"/>
          <w:sz w:val="24"/>
          <w:szCs w:val="24"/>
        </w:rPr>
        <w:t>P</w:t>
      </w:r>
      <w:r>
        <w:rPr>
          <w:b/>
          <w:spacing w:val="-1"/>
          <w:sz w:val="24"/>
          <w:szCs w:val="24"/>
        </w:rPr>
        <w:t>r</w:t>
      </w:r>
      <w:r>
        <w:rPr>
          <w:b/>
          <w:spacing w:val="2"/>
          <w:sz w:val="24"/>
          <w:szCs w:val="24"/>
        </w:rPr>
        <w:t>o</w:t>
      </w:r>
      <w:r>
        <w:rPr>
          <w:b/>
          <w:sz w:val="24"/>
          <w:szCs w:val="24"/>
        </w:rPr>
        <w:t>je</w:t>
      </w:r>
      <w:r>
        <w:rPr>
          <w:b/>
          <w:spacing w:val="-1"/>
          <w:sz w:val="24"/>
          <w:szCs w:val="24"/>
        </w:rPr>
        <w:t>c</w:t>
      </w:r>
      <w:r>
        <w:rPr>
          <w:b/>
          <w:sz w:val="24"/>
          <w:szCs w:val="24"/>
        </w:rPr>
        <w:t>t T</w:t>
      </w:r>
      <w:r>
        <w:rPr>
          <w:b/>
          <w:spacing w:val="-1"/>
          <w:sz w:val="24"/>
          <w:szCs w:val="24"/>
        </w:rPr>
        <w:t>r</w:t>
      </w:r>
      <w:r>
        <w:rPr>
          <w:b/>
          <w:sz w:val="24"/>
          <w:szCs w:val="24"/>
        </w:rPr>
        <w:t>a</w:t>
      </w:r>
      <w:r>
        <w:rPr>
          <w:b/>
          <w:spacing w:val="-1"/>
          <w:sz w:val="24"/>
          <w:szCs w:val="24"/>
        </w:rPr>
        <w:t>c</w:t>
      </w:r>
      <w:r>
        <w:rPr>
          <w:b/>
          <w:spacing w:val="1"/>
          <w:sz w:val="24"/>
          <w:szCs w:val="24"/>
        </w:rPr>
        <w:t>k</w:t>
      </w:r>
      <w:r>
        <w:rPr>
          <w:b/>
          <w:sz w:val="24"/>
          <w:szCs w:val="24"/>
        </w:rPr>
        <w:t>i</w:t>
      </w:r>
      <w:r>
        <w:rPr>
          <w:b/>
          <w:spacing w:val="1"/>
          <w:sz w:val="24"/>
          <w:szCs w:val="24"/>
        </w:rPr>
        <w:t>n</w:t>
      </w:r>
      <w:r>
        <w:rPr>
          <w:b/>
          <w:sz w:val="24"/>
          <w:szCs w:val="24"/>
        </w:rPr>
        <w:t xml:space="preserve">g </w:t>
      </w:r>
      <w:r>
        <w:rPr>
          <w:b/>
          <w:spacing w:val="1"/>
          <w:sz w:val="24"/>
          <w:szCs w:val="24"/>
        </w:rPr>
        <w:t>S</w:t>
      </w:r>
      <w:r>
        <w:rPr>
          <w:b/>
          <w:sz w:val="24"/>
          <w:szCs w:val="24"/>
        </w:rPr>
        <w:t>o</w:t>
      </w:r>
      <w:r>
        <w:rPr>
          <w:b/>
          <w:spacing w:val="1"/>
          <w:sz w:val="24"/>
          <w:szCs w:val="24"/>
        </w:rPr>
        <w:t>f</w:t>
      </w:r>
      <w:r>
        <w:rPr>
          <w:b/>
          <w:sz w:val="24"/>
          <w:szCs w:val="24"/>
        </w:rPr>
        <w:t>t</w:t>
      </w:r>
      <w:r>
        <w:rPr>
          <w:b/>
          <w:spacing w:val="-1"/>
          <w:sz w:val="24"/>
          <w:szCs w:val="24"/>
        </w:rPr>
        <w:t>w</w:t>
      </w:r>
      <w:r>
        <w:rPr>
          <w:b/>
          <w:sz w:val="24"/>
          <w:szCs w:val="24"/>
        </w:rPr>
        <w:t>a</w:t>
      </w:r>
      <w:r>
        <w:rPr>
          <w:b/>
          <w:spacing w:val="-1"/>
          <w:sz w:val="24"/>
          <w:szCs w:val="24"/>
        </w:rPr>
        <w:t>re</w:t>
      </w:r>
      <w:r>
        <w:rPr>
          <w:b/>
          <w:sz w:val="24"/>
          <w:szCs w:val="24"/>
        </w:rPr>
        <w:t>:</w:t>
      </w:r>
      <w:r>
        <w:rPr>
          <w:b/>
          <w:spacing w:val="4"/>
          <w:sz w:val="24"/>
          <w:szCs w:val="24"/>
        </w:rPr>
        <w:t xml:space="preserve"> </w:t>
      </w:r>
      <w:proofErr w:type="spellStart"/>
      <w:r>
        <w:rPr>
          <w:spacing w:val="-1"/>
          <w:sz w:val="24"/>
          <w:szCs w:val="24"/>
        </w:rPr>
        <w:t>F</w:t>
      </w:r>
      <w:r>
        <w:rPr>
          <w:sz w:val="24"/>
          <w:szCs w:val="24"/>
        </w:rPr>
        <w:t>re</w:t>
      </w:r>
      <w:r>
        <w:rPr>
          <w:spacing w:val="-1"/>
          <w:sz w:val="24"/>
          <w:szCs w:val="24"/>
        </w:rPr>
        <w:t>e</w:t>
      </w:r>
      <w:r>
        <w:rPr>
          <w:sz w:val="24"/>
          <w:szCs w:val="24"/>
        </w:rPr>
        <w:t>d</w:t>
      </w:r>
      <w:r>
        <w:rPr>
          <w:spacing w:val="1"/>
          <w:sz w:val="24"/>
          <w:szCs w:val="24"/>
        </w:rPr>
        <w:t>c</w:t>
      </w:r>
      <w:r>
        <w:rPr>
          <w:spacing w:val="-1"/>
          <w:sz w:val="24"/>
          <w:szCs w:val="24"/>
        </w:rPr>
        <w:t>a</w:t>
      </w:r>
      <w:r>
        <w:rPr>
          <w:sz w:val="24"/>
          <w:szCs w:val="24"/>
        </w:rPr>
        <w:t>mp</w:t>
      </w:r>
      <w:proofErr w:type="spellEnd"/>
      <w:r>
        <w:rPr>
          <w:sz w:val="24"/>
          <w:szCs w:val="24"/>
        </w:rPr>
        <w:t>, and S</w:t>
      </w:r>
      <w:r>
        <w:rPr>
          <w:spacing w:val="1"/>
          <w:sz w:val="24"/>
          <w:szCs w:val="24"/>
        </w:rPr>
        <w:t>la</w:t>
      </w:r>
      <w:r>
        <w:rPr>
          <w:spacing w:val="-1"/>
          <w:sz w:val="24"/>
          <w:szCs w:val="24"/>
        </w:rPr>
        <w:t>c</w:t>
      </w:r>
      <w:r>
        <w:rPr>
          <w:sz w:val="24"/>
          <w:szCs w:val="24"/>
        </w:rPr>
        <w:t>k for</w:t>
      </w:r>
      <w:r>
        <w:rPr>
          <w:spacing w:val="-1"/>
          <w:sz w:val="24"/>
          <w:szCs w:val="24"/>
        </w:rPr>
        <w:t xml:space="preserve"> c</w:t>
      </w:r>
      <w:r>
        <w:rPr>
          <w:sz w:val="24"/>
          <w:szCs w:val="24"/>
        </w:rPr>
        <w:t>om</w:t>
      </w:r>
      <w:r>
        <w:rPr>
          <w:spacing w:val="1"/>
          <w:sz w:val="24"/>
          <w:szCs w:val="24"/>
        </w:rPr>
        <w:t>m</w:t>
      </w:r>
      <w:r>
        <w:rPr>
          <w:sz w:val="24"/>
          <w:szCs w:val="24"/>
        </w:rPr>
        <w:t>uni</w:t>
      </w:r>
      <w:r>
        <w:rPr>
          <w:spacing w:val="2"/>
          <w:sz w:val="24"/>
          <w:szCs w:val="24"/>
        </w:rPr>
        <w:t>c</w:t>
      </w:r>
      <w:r>
        <w:rPr>
          <w:spacing w:val="-1"/>
          <w:sz w:val="24"/>
          <w:szCs w:val="24"/>
        </w:rPr>
        <w:t>a</w:t>
      </w:r>
      <w:r>
        <w:rPr>
          <w:sz w:val="24"/>
          <w:szCs w:val="24"/>
        </w:rPr>
        <w:t>t</w:t>
      </w:r>
      <w:r>
        <w:rPr>
          <w:spacing w:val="1"/>
          <w:sz w:val="24"/>
          <w:szCs w:val="24"/>
        </w:rPr>
        <w:t>i</w:t>
      </w:r>
      <w:r>
        <w:rPr>
          <w:sz w:val="24"/>
          <w:szCs w:val="24"/>
        </w:rPr>
        <w:t xml:space="preserve">on </w:t>
      </w:r>
      <w:hyperlink r:id="rId5" w:history="1">
        <w:r w:rsidRPr="00602B84">
          <w:rPr>
            <w:rStyle w:val="Hyperlink"/>
            <w:sz w:val="24"/>
            <w:szCs w:val="24"/>
          </w:rPr>
          <w:t>ht</w:t>
        </w:r>
        <w:r w:rsidRPr="00602B84">
          <w:rPr>
            <w:rStyle w:val="Hyperlink"/>
            <w:spacing w:val="1"/>
            <w:sz w:val="24"/>
            <w:szCs w:val="24"/>
          </w:rPr>
          <w:t>t</w:t>
        </w:r>
        <w:r w:rsidRPr="00602B84">
          <w:rPr>
            <w:rStyle w:val="Hyperlink"/>
            <w:sz w:val="24"/>
            <w:szCs w:val="24"/>
          </w:rPr>
          <w:t>ps:</w:t>
        </w:r>
        <w:r w:rsidRPr="00602B84">
          <w:rPr>
            <w:rStyle w:val="Hyperlink"/>
            <w:spacing w:val="1"/>
            <w:sz w:val="24"/>
            <w:szCs w:val="24"/>
          </w:rPr>
          <w:t>/</w:t>
        </w:r>
        <w:r w:rsidRPr="00602B84">
          <w:rPr>
            <w:rStyle w:val="Hyperlink"/>
            <w:sz w:val="24"/>
            <w:szCs w:val="24"/>
          </w:rPr>
          <w:t>/f</w:t>
        </w:r>
        <w:r w:rsidRPr="00602B84">
          <w:rPr>
            <w:rStyle w:val="Hyperlink"/>
            <w:spacing w:val="-1"/>
            <w:sz w:val="24"/>
            <w:szCs w:val="24"/>
          </w:rPr>
          <w:t>ree</w:t>
        </w:r>
        <w:r w:rsidRPr="00602B84">
          <w:rPr>
            <w:rStyle w:val="Hyperlink"/>
            <w:sz w:val="24"/>
            <w:szCs w:val="24"/>
          </w:rPr>
          <w:t>d</w:t>
        </w:r>
        <w:r w:rsidRPr="00602B84">
          <w:rPr>
            <w:rStyle w:val="Hyperlink"/>
            <w:spacing w:val="-1"/>
            <w:sz w:val="24"/>
            <w:szCs w:val="24"/>
          </w:rPr>
          <w:t>ca</w:t>
        </w:r>
        <w:r w:rsidRPr="00602B84">
          <w:rPr>
            <w:rStyle w:val="Hyperlink"/>
            <w:sz w:val="24"/>
            <w:szCs w:val="24"/>
          </w:rPr>
          <w:t>mp.com</w:t>
        </w:r>
        <w:r w:rsidRPr="00602B84">
          <w:rPr>
            <w:rStyle w:val="Hyperlink"/>
            <w:spacing w:val="3"/>
            <w:sz w:val="24"/>
            <w:szCs w:val="24"/>
          </w:rPr>
          <w:t>/</w:t>
        </w:r>
        <w:r w:rsidRPr="00602B84">
          <w:rPr>
            <w:rStyle w:val="Hyperlink"/>
            <w:sz w:val="24"/>
            <w:szCs w:val="24"/>
          </w:rPr>
          <w:t>L</w:t>
        </w:r>
        <w:r w:rsidRPr="00602B84">
          <w:rPr>
            <w:rStyle w:val="Hyperlink"/>
            <w:spacing w:val="-1"/>
            <w:sz w:val="24"/>
            <w:szCs w:val="24"/>
          </w:rPr>
          <w:t>a</w:t>
        </w:r>
        <w:r w:rsidRPr="00602B84">
          <w:rPr>
            <w:rStyle w:val="Hyperlink"/>
            <w:sz w:val="24"/>
            <w:szCs w:val="24"/>
          </w:rPr>
          <w:t>ur</w:t>
        </w:r>
        <w:r w:rsidRPr="00602B84">
          <w:rPr>
            <w:rStyle w:val="Hyperlink"/>
            <w:spacing w:val="-2"/>
            <w:sz w:val="24"/>
            <w:szCs w:val="24"/>
          </w:rPr>
          <w:t>e</w:t>
        </w:r>
        <w:r w:rsidRPr="00602B84">
          <w:rPr>
            <w:rStyle w:val="Hyperlink"/>
            <w:sz w:val="24"/>
            <w:szCs w:val="24"/>
          </w:rPr>
          <w:t>ns_</w:t>
        </w:r>
        <w:r w:rsidRPr="00602B84">
          <w:rPr>
            <w:rStyle w:val="Hyperlink"/>
            <w:spacing w:val="1"/>
            <w:sz w:val="24"/>
            <w:szCs w:val="24"/>
          </w:rPr>
          <w:t>P</w:t>
        </w:r>
        <w:r w:rsidRPr="00602B84">
          <w:rPr>
            <w:rStyle w:val="Hyperlink"/>
            <w:sz w:val="24"/>
            <w:szCs w:val="24"/>
          </w:rPr>
          <w:t>roj</w:t>
        </w:r>
        <w:r w:rsidRPr="00602B84">
          <w:rPr>
            <w:rStyle w:val="Hyperlink"/>
            <w:spacing w:val="-1"/>
            <w:sz w:val="24"/>
            <w:szCs w:val="24"/>
          </w:rPr>
          <w:t>ec</w:t>
        </w:r>
        <w:r w:rsidRPr="00602B84">
          <w:rPr>
            <w:rStyle w:val="Hyperlink"/>
            <w:sz w:val="24"/>
            <w:szCs w:val="24"/>
          </w:rPr>
          <w:t>ts_D</w:t>
        </w:r>
        <w:r w:rsidRPr="00602B84">
          <w:rPr>
            <w:rStyle w:val="Hyperlink"/>
            <w:spacing w:val="1"/>
            <w:sz w:val="24"/>
            <w:szCs w:val="24"/>
          </w:rPr>
          <w:t>z</w:t>
        </w:r>
        <w:r w:rsidRPr="00602B84">
          <w:rPr>
            <w:rStyle w:val="Hyperlink"/>
            <w:sz w:val="24"/>
            <w:szCs w:val="24"/>
          </w:rPr>
          <w:t>5/</w:t>
        </w:r>
        <w:r w:rsidRPr="00602B84">
          <w:rPr>
            <w:rStyle w:val="Hyperlink"/>
            <w:spacing w:val="1"/>
            <w:sz w:val="24"/>
            <w:szCs w:val="24"/>
          </w:rPr>
          <w:t>S</w:t>
        </w:r>
        <w:r w:rsidRPr="00602B84">
          <w:rPr>
            <w:rStyle w:val="Hyperlink"/>
            <w:sz w:val="24"/>
            <w:szCs w:val="24"/>
          </w:rPr>
          <w:t>o</w:t>
        </w:r>
        <w:r w:rsidRPr="00602B84">
          <w:rPr>
            <w:rStyle w:val="Hyperlink"/>
            <w:spacing w:val="1"/>
            <w:sz w:val="24"/>
            <w:szCs w:val="24"/>
          </w:rPr>
          <w:t>f</w:t>
        </w:r>
        <w:r w:rsidRPr="00602B84">
          <w:rPr>
            <w:rStyle w:val="Hyperlink"/>
            <w:sz w:val="24"/>
            <w:szCs w:val="24"/>
          </w:rPr>
          <w:t>tw</w:t>
        </w:r>
        <w:r w:rsidRPr="00602B84">
          <w:rPr>
            <w:rStyle w:val="Hyperlink"/>
            <w:spacing w:val="-1"/>
            <w:sz w:val="24"/>
            <w:szCs w:val="24"/>
          </w:rPr>
          <w:t>a</w:t>
        </w:r>
        <w:r w:rsidRPr="00602B84">
          <w:rPr>
            <w:rStyle w:val="Hyperlink"/>
            <w:sz w:val="24"/>
            <w:szCs w:val="24"/>
          </w:rPr>
          <w:t>r</w:t>
        </w:r>
        <w:r w:rsidRPr="00602B84">
          <w:rPr>
            <w:rStyle w:val="Hyperlink"/>
            <w:spacing w:val="-2"/>
            <w:sz w:val="24"/>
            <w:szCs w:val="24"/>
          </w:rPr>
          <w:t>e</w:t>
        </w:r>
        <w:r w:rsidRPr="00602B84">
          <w:rPr>
            <w:rStyle w:val="Hyperlink"/>
            <w:sz w:val="24"/>
            <w:szCs w:val="24"/>
          </w:rPr>
          <w:t>_M</w:t>
        </w:r>
        <w:r w:rsidRPr="00602B84">
          <w:rPr>
            <w:rStyle w:val="Hyperlink"/>
            <w:spacing w:val="-1"/>
            <w:sz w:val="24"/>
            <w:szCs w:val="24"/>
          </w:rPr>
          <w:t>e</w:t>
        </w:r>
        <w:r w:rsidRPr="00602B84">
          <w:rPr>
            <w:rStyle w:val="Hyperlink"/>
            <w:sz w:val="24"/>
            <w:szCs w:val="24"/>
          </w:rPr>
          <w:t>thod_3</w:t>
        </w:r>
        <w:r w:rsidRPr="00602B84">
          <w:rPr>
            <w:rStyle w:val="Hyperlink"/>
            <w:spacing w:val="1"/>
            <w:sz w:val="24"/>
            <w:szCs w:val="24"/>
          </w:rPr>
          <w:t>i</w:t>
        </w:r>
        <w:r w:rsidRPr="00602B84">
          <w:rPr>
            <w:rStyle w:val="Hyperlink"/>
            <w:sz w:val="24"/>
            <w:szCs w:val="24"/>
          </w:rPr>
          <w:t>w/tod</w:t>
        </w:r>
        <w:r w:rsidRPr="00602B84">
          <w:rPr>
            <w:rStyle w:val="Hyperlink"/>
            <w:spacing w:val="3"/>
            <w:sz w:val="24"/>
            <w:szCs w:val="24"/>
          </w:rPr>
          <w:t>o</w:t>
        </w:r>
        <w:r w:rsidRPr="00602B84">
          <w:rPr>
            <w:rStyle w:val="Hyperlink"/>
            <w:sz w:val="24"/>
            <w:szCs w:val="24"/>
          </w:rPr>
          <w:t>s</w:t>
        </w:r>
      </w:hyperlink>
      <w:r>
        <w:rPr>
          <w:sz w:val="24"/>
          <w:szCs w:val="24"/>
        </w:rPr>
        <w:t xml:space="preserve"> </w:t>
      </w:r>
    </w:p>
    <w:p w:rsidR="002A39E3" w:rsidRDefault="002A39E3" w:rsidP="00765DEE">
      <w:pPr>
        <w:ind w:right="90"/>
        <w:rPr>
          <w:sz w:val="24"/>
          <w:szCs w:val="24"/>
        </w:rPr>
      </w:pPr>
    </w:p>
    <w:p w:rsidR="00AB2FB3" w:rsidRDefault="00AB2FB3" w:rsidP="00765DEE">
      <w:pPr>
        <w:ind w:right="90"/>
        <w:rPr>
          <w:sz w:val="24"/>
          <w:szCs w:val="24"/>
        </w:rPr>
      </w:pPr>
      <w:r>
        <w:rPr>
          <w:sz w:val="24"/>
          <w:szCs w:val="24"/>
        </w:rPr>
        <w:t xml:space="preserve">In order to gain access to our </w:t>
      </w:r>
      <w:proofErr w:type="spellStart"/>
      <w:r>
        <w:rPr>
          <w:sz w:val="24"/>
          <w:szCs w:val="24"/>
        </w:rPr>
        <w:t>Freedcamp</w:t>
      </w:r>
      <w:proofErr w:type="spellEnd"/>
      <w:r>
        <w:rPr>
          <w:sz w:val="24"/>
          <w:szCs w:val="24"/>
        </w:rPr>
        <w:t>, we have invited you to make an account and view our project tracker. If this doesn’t work, we also exported our tasks to an excel document and that is also on GitHub.</w:t>
      </w:r>
    </w:p>
    <w:p w:rsidR="00765DEE" w:rsidRDefault="00AB2FB3" w:rsidP="00765DEE">
      <w:pPr>
        <w:ind w:right="2146"/>
        <w:rPr>
          <w:sz w:val="24"/>
          <w:szCs w:val="24"/>
        </w:rPr>
      </w:pPr>
      <w:r>
        <w:rPr>
          <w:noProof/>
        </w:rPr>
        <mc:AlternateContent>
          <mc:Choice Requires="wpg">
            <w:drawing>
              <wp:anchor distT="0" distB="0" distL="114300" distR="114300" simplePos="0" relativeHeight="251674624" behindDoc="0" locked="0" layoutInCell="1" allowOverlap="1" wp14:anchorId="496E9075" wp14:editId="31A8BCAF">
                <wp:simplePos x="0" y="0"/>
                <wp:positionH relativeFrom="column">
                  <wp:posOffset>-97790</wp:posOffset>
                </wp:positionH>
                <wp:positionV relativeFrom="paragraph">
                  <wp:posOffset>133985</wp:posOffset>
                </wp:positionV>
                <wp:extent cx="6343650" cy="3219450"/>
                <wp:effectExtent l="0" t="0" r="0" b="0"/>
                <wp:wrapTight wrapText="bothSides">
                  <wp:wrapPolygon edited="0">
                    <wp:start x="0" y="0"/>
                    <wp:lineTo x="0" y="19427"/>
                    <wp:lineTo x="259" y="20450"/>
                    <wp:lineTo x="259" y="21472"/>
                    <wp:lineTo x="21535" y="21472"/>
                    <wp:lineTo x="21535" y="20450"/>
                    <wp:lineTo x="21341"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6343650" cy="3219450"/>
                          <a:chOff x="-104775" y="-142875"/>
                          <a:chExt cx="6343650" cy="321945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04775" y="-142875"/>
                            <a:ext cx="6238875" cy="2899410"/>
                          </a:xfrm>
                          <a:prstGeom prst="rect">
                            <a:avLst/>
                          </a:prstGeom>
                        </pic:spPr>
                      </pic:pic>
                      <wps:wsp>
                        <wps:cNvPr id="18" name="Text Box 18"/>
                        <wps:cNvSpPr txBox="1"/>
                        <wps:spPr>
                          <a:xfrm>
                            <a:off x="0" y="2895600"/>
                            <a:ext cx="6238875" cy="180975"/>
                          </a:xfrm>
                          <a:prstGeom prst="rect">
                            <a:avLst/>
                          </a:prstGeom>
                          <a:solidFill>
                            <a:prstClr val="white"/>
                          </a:solidFill>
                          <a:ln>
                            <a:noFill/>
                          </a:ln>
                          <a:effectLst/>
                        </wps:spPr>
                        <wps:txbx>
                          <w:txbxContent>
                            <w:p w:rsidR="002A39E3" w:rsidRPr="002A39E3" w:rsidRDefault="002A39E3" w:rsidP="002A39E3">
                              <w:pPr>
                                <w:pStyle w:val="Caption"/>
                                <w:jc w:val="center"/>
                                <w:rPr>
                                  <w:b/>
                                  <w:i w:val="0"/>
                                  <w:noProof/>
                                  <w:sz w:val="22"/>
                                  <w:szCs w:val="20"/>
                                </w:rPr>
                              </w:pPr>
                              <w:proofErr w:type="spellStart"/>
                              <w:r w:rsidRPr="002A39E3">
                                <w:rPr>
                                  <w:b/>
                                  <w:i w:val="0"/>
                                  <w:sz w:val="20"/>
                                </w:rPr>
                                <w:t>Freedcamp</w:t>
                              </w:r>
                              <w:proofErr w:type="spellEnd"/>
                              <w:r w:rsidRPr="002A39E3">
                                <w:rPr>
                                  <w:b/>
                                  <w:i w:val="0"/>
                                  <w:sz w:val="20"/>
                                </w:rPr>
                                <w:t xml:space="preserve"> screenshot: part of our </w:t>
                              </w:r>
                              <w:proofErr w:type="spellStart"/>
                              <w:r w:rsidRPr="002A39E3">
                                <w:rPr>
                                  <w:b/>
                                  <w:i w:val="0"/>
                                  <w:sz w:val="20"/>
                                </w:rPr>
                                <w:t>ToDo</w:t>
                              </w:r>
                              <w:proofErr w:type="spellEnd"/>
                              <w:r w:rsidRPr="002A39E3">
                                <w:rPr>
                                  <w:b/>
                                  <w:i w:val="0"/>
                                  <w:sz w:val="20"/>
                                </w:rPr>
                                <w:t xml:space="preserve">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6E9075" id="Group 21" o:spid="_x0000_s1026" style="position:absolute;margin-left:-7.7pt;margin-top:10.55pt;width:499.5pt;height:253.5pt;z-index:251674624;mso-width-relative:margin;mso-height-relative:margin" coordorigin="-1047,-1428" coordsize="63436,32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47;top:-1428;width:62388;height:28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CyCi+AAAA2gAAAA8AAABkcnMvZG93bnJldi54bWxET02LwjAQvS/4H8IIXhZNV0SkGkUEwZvY&#10;evE2NGNTbSalibX7740geBoe73NWm97WoqPWV44V/E0SEMSF0xWXCs75frwA4QOyxtoxKfgnD5v1&#10;4GeFqXZPPlGXhVLEEPYpKjAhNKmUvjBk0U9cQxy5q2sthgjbUuoWnzHc1nKaJHNpseLYYLChnaHi&#10;nj2sguOsechrns/k5XfqdrdDltemUmo07LdLEIH68BV/3Acd58P7lfeV6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SCyCi+AAAA2gAAAA8AAAAAAAAAAAAAAAAAnwIAAGRy&#10;cy9kb3ducmV2LnhtbFBLBQYAAAAABAAEAPcAAACKAwAAAAA=&#10;">
                  <v:imagedata r:id="rId7" o:title=""/>
                  <v:path arrowok="t"/>
                </v:shape>
                <v:shapetype id="_x0000_t202" coordsize="21600,21600" o:spt="202" path="m,l,21600r21600,l21600,xe">
                  <v:stroke joinstyle="miter"/>
                  <v:path gradientshapeok="t" o:connecttype="rect"/>
                </v:shapetype>
                <v:shape id="Text Box 18" o:spid="_x0000_s1028" type="#_x0000_t202" style="position:absolute;top:28956;width:6238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2A39E3" w:rsidRPr="002A39E3" w:rsidRDefault="002A39E3" w:rsidP="002A39E3">
                        <w:pPr>
                          <w:pStyle w:val="Caption"/>
                          <w:jc w:val="center"/>
                          <w:rPr>
                            <w:b/>
                            <w:i w:val="0"/>
                            <w:noProof/>
                            <w:sz w:val="22"/>
                            <w:szCs w:val="20"/>
                          </w:rPr>
                        </w:pPr>
                        <w:r w:rsidRPr="002A39E3">
                          <w:rPr>
                            <w:b/>
                            <w:i w:val="0"/>
                            <w:sz w:val="20"/>
                          </w:rPr>
                          <w:t xml:space="preserve">Freedcamp screenshot: part of our </w:t>
                        </w:r>
                        <w:proofErr w:type="spellStart"/>
                        <w:r w:rsidRPr="002A39E3">
                          <w:rPr>
                            <w:b/>
                            <w:i w:val="0"/>
                            <w:sz w:val="20"/>
                          </w:rPr>
                          <w:t>ToDo</w:t>
                        </w:r>
                        <w:proofErr w:type="spellEnd"/>
                        <w:r w:rsidRPr="002A39E3">
                          <w:rPr>
                            <w:b/>
                            <w:i w:val="0"/>
                            <w:sz w:val="20"/>
                          </w:rPr>
                          <w:t xml:space="preserve"> list</w:t>
                        </w:r>
                      </w:p>
                    </w:txbxContent>
                  </v:textbox>
                </v:shape>
                <w10:wrap type="tight"/>
              </v:group>
            </w:pict>
          </mc:Fallback>
        </mc:AlternateContent>
      </w: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AB2FB3" w:rsidRDefault="00AB2FB3" w:rsidP="00765DEE">
      <w:pPr>
        <w:ind w:right="2146"/>
        <w:rPr>
          <w:b/>
          <w:sz w:val="24"/>
          <w:szCs w:val="24"/>
        </w:rPr>
      </w:pPr>
    </w:p>
    <w:p w:rsidR="00845E37" w:rsidRDefault="00AB2FB3" w:rsidP="00765DEE">
      <w:pPr>
        <w:ind w:right="2146"/>
        <w:rPr>
          <w:b/>
          <w:sz w:val="24"/>
          <w:szCs w:val="24"/>
        </w:rPr>
      </w:pPr>
      <w:r>
        <w:rPr>
          <w:noProof/>
        </w:rPr>
        <w:lastRenderedPageBreak/>
        <mc:AlternateContent>
          <mc:Choice Requires="wpg">
            <w:drawing>
              <wp:anchor distT="0" distB="0" distL="114300" distR="114300" simplePos="0" relativeHeight="251677696" behindDoc="0" locked="0" layoutInCell="1" allowOverlap="1" wp14:anchorId="2EB40703" wp14:editId="4B7DBEAD">
                <wp:simplePos x="0" y="0"/>
                <wp:positionH relativeFrom="column">
                  <wp:posOffset>-3175</wp:posOffset>
                </wp:positionH>
                <wp:positionV relativeFrom="paragraph">
                  <wp:posOffset>38100</wp:posOffset>
                </wp:positionV>
                <wp:extent cx="5962650" cy="3576955"/>
                <wp:effectExtent l="38100" t="38100" r="0" b="99695"/>
                <wp:wrapTight wrapText="bothSides">
                  <wp:wrapPolygon edited="0">
                    <wp:start x="0" y="-230"/>
                    <wp:lineTo x="-138" y="-115"/>
                    <wp:lineTo x="-138" y="21742"/>
                    <wp:lineTo x="0" y="22087"/>
                    <wp:lineTo x="15458" y="22087"/>
                    <wp:lineTo x="15458" y="21972"/>
                    <wp:lineTo x="15665" y="20246"/>
                    <wp:lineTo x="15872" y="7247"/>
                    <wp:lineTo x="21531" y="5522"/>
                    <wp:lineTo x="21531" y="1380"/>
                    <wp:lineTo x="15458" y="-230"/>
                    <wp:lineTo x="0" y="-230"/>
                  </wp:wrapPolygon>
                </wp:wrapTight>
                <wp:docPr id="20" name="Group 20"/>
                <wp:cNvGraphicFramePr/>
                <a:graphic xmlns:a="http://schemas.openxmlformats.org/drawingml/2006/main">
                  <a:graphicData uri="http://schemas.microsoft.com/office/word/2010/wordprocessingGroup">
                    <wpg:wgp>
                      <wpg:cNvGrpSpPr/>
                      <wpg:grpSpPr>
                        <a:xfrm>
                          <a:off x="0" y="0"/>
                          <a:ext cx="5962650" cy="3576955"/>
                          <a:chOff x="0" y="0"/>
                          <a:chExt cx="5962650" cy="3576955"/>
                        </a:xfrm>
                      </wpg:grpSpPr>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9775" cy="3573145"/>
                          </a:xfrm>
                          <a:prstGeom prst="rect">
                            <a:avLst/>
                          </a:prstGeom>
                          <a:ln w="38100" cap="sq">
                            <a:no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7" name="Picture 1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19325" y="0"/>
                            <a:ext cx="2011680" cy="3576955"/>
                          </a:xfrm>
                          <a:prstGeom prst="rect">
                            <a:avLst/>
                          </a:prstGeom>
                          <a:ln w="38100" cap="sq">
                            <a:noFill/>
                            <a:prstDash val="solid"/>
                            <a:miter lim="800000"/>
                          </a:ln>
                          <a:effectLst>
                            <a:outerShdw blurRad="50800" dist="38100" dir="2700000" algn="tl" rotWithShape="0">
                              <a:srgbClr val="000000">
                                <a:alpha val="43000"/>
                              </a:srgbClr>
                            </a:outerShdw>
                          </a:effectLst>
                        </pic:spPr>
                      </pic:pic>
                      <wps:wsp>
                        <wps:cNvPr id="19" name="Text Box 19"/>
                        <wps:cNvSpPr txBox="1"/>
                        <wps:spPr>
                          <a:xfrm>
                            <a:off x="4438650" y="276225"/>
                            <a:ext cx="1524000" cy="676275"/>
                          </a:xfrm>
                          <a:prstGeom prst="rect">
                            <a:avLst/>
                          </a:prstGeom>
                          <a:solidFill>
                            <a:prstClr val="white"/>
                          </a:solidFill>
                          <a:ln>
                            <a:noFill/>
                          </a:ln>
                          <a:effectLst/>
                        </wps:spPr>
                        <wps:txbx>
                          <w:txbxContent>
                            <w:p w:rsidR="00A4249F" w:rsidRPr="00A4249F" w:rsidRDefault="00A4249F" w:rsidP="00A4249F">
                              <w:pPr>
                                <w:pStyle w:val="Caption"/>
                                <w:jc w:val="center"/>
                                <w:rPr>
                                  <w:b/>
                                  <w:i w:val="0"/>
                                  <w:sz w:val="20"/>
                                </w:rPr>
                              </w:pPr>
                              <w:r>
                                <w:rPr>
                                  <w:b/>
                                  <w:i w:val="0"/>
                                  <w:sz w:val="20"/>
                                </w:rPr>
                                <w:t>Some example Slack screenshots: Left are all of our channels, Right is an example conversation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EB40703" id="Group 20" o:spid="_x0000_s1029" style="position:absolute;margin-left:-.25pt;margin-top:3pt;width:469.5pt;height:281.65pt;z-index:251677696;mso-height-relative:margin" coordsize="59626,35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">
                <v:shape id="Picture 16" o:spid="_x0000_s1030" type="#_x0000_t75" style="position:absolute;width:20097;height:3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hxHPCAAAA2wAAAA8AAABkcnMvZG93bnJldi54bWxET0trg0AQvhf6H5Yp9NasSUCidZWQBwRK&#10;kaQ99Di4U5W6s+Kuif77bqGQ23x8z8mKyXTiSoNrLStYLiIQxJXVLdcKPj+OLxsQziNr7CyTgpkc&#10;FPnjQ4aptjc+0/XiaxFC2KWooPG+T6V0VUMG3cL2xIH7toNBH+BQSz3gLYSbTq6iKJYGWw4NDfa0&#10;a6j6uYxGQVkle+ni93Kc3xJedwfzdbJGqeenafsKwtPk7+J/90mH+TH8/RIOkP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4cRzwgAAANsAAAAPAAAAAAAAAAAAAAAAAJ8C&#10;AABkcnMvZG93bnJldi54bWxQSwUGAAAAAAQABAD3AAAAjgMAAAAA&#10;" strokeweight="3pt">
                  <v:stroke endcap="square"/>
                  <v:imagedata r:id="rId10" o:title=""/>
                  <v:shadow on="t" color="black" opacity="28180f" origin="-.5,-.5" offset=".74836mm,.74836mm"/>
                  <v:path arrowok="t"/>
                </v:shape>
                <v:shape id="Picture 17" o:spid="_x0000_s1031" type="#_x0000_t75" style="position:absolute;left:22193;width:20117;height:35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94aLCAAAA2wAAAA8AAABkcnMvZG93bnJldi54bWxETztvwjAQ3pH4D9YhdamKA0NLUwyKQG0Z&#10;YODV+YiPJBCfI9uF8O9xpUps9+l73njamlpcyPnKsoJBPwFBnFtdcaFgt/18GYHwAVljbZkU3MjD&#10;dNLtjDHV9sprumxCIWII+xQVlCE0qZQ+L8mg79uGOHJH6wyGCF0htcNrDDe1HCbJqzRYcWwosaFZ&#10;Sfl582sUfNnk+T2juT1le/e9XR6GgxX9KPXUa7MPEIHa8BD/uxc6zn+Dv1/iAXJy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PeGiwgAAANsAAAAPAAAAAAAAAAAAAAAAAJ8C&#10;AABkcnMvZG93bnJldi54bWxQSwUGAAAAAAQABAD3AAAAjgMAAAAA&#10;" strokeweight="3pt">
                  <v:stroke endcap="square"/>
                  <v:imagedata r:id="rId11" o:title=""/>
                  <v:shadow on="t" color="black" opacity="28180f" origin="-.5,-.5" offset=".74836mm,.74836mm"/>
                  <v:path arrowok="t"/>
                </v:shape>
                <v:shape id="Text Box 19" o:spid="_x0000_s1032" type="#_x0000_t202" style="position:absolute;left:44386;top:2762;width:15240;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A4249F" w:rsidRPr="00A4249F" w:rsidRDefault="00A4249F" w:rsidP="00A4249F">
                        <w:pPr>
                          <w:pStyle w:val="Caption"/>
                          <w:jc w:val="center"/>
                          <w:rPr>
                            <w:b/>
                            <w:i w:val="0"/>
                            <w:sz w:val="20"/>
                          </w:rPr>
                        </w:pPr>
                        <w:r>
                          <w:rPr>
                            <w:b/>
                            <w:i w:val="0"/>
                            <w:sz w:val="20"/>
                          </w:rPr>
                          <w:t>Some example Slack screenshots: Left are all of our channels, Right is an example conversation</w:t>
                        </w:r>
                      </w:p>
                    </w:txbxContent>
                  </v:textbox>
                </v:shape>
                <w10:wrap type="tight"/>
              </v:group>
            </w:pict>
          </mc:Fallback>
        </mc:AlternateContent>
      </w:r>
      <w:r w:rsidR="00765DEE">
        <w:rPr>
          <w:b/>
          <w:sz w:val="24"/>
          <w:szCs w:val="24"/>
        </w:rPr>
        <w:t>Video:</w:t>
      </w:r>
    </w:p>
    <w:p w:rsidR="00765DEE" w:rsidRDefault="00AB2FB3">
      <w:pPr>
        <w:spacing w:before="16" w:line="260" w:lineRule="exact"/>
        <w:rPr>
          <w:sz w:val="24"/>
          <w:szCs w:val="24"/>
        </w:rPr>
      </w:pPr>
      <w:r>
        <w:rPr>
          <w:sz w:val="24"/>
          <w:szCs w:val="24"/>
        </w:rPr>
        <w:t xml:space="preserve">Final Demo Video: </w:t>
      </w:r>
      <w:hyperlink r:id="rId12" w:history="1">
        <w:r w:rsidRPr="00501BBC">
          <w:rPr>
            <w:rStyle w:val="Hyperlink"/>
            <w:sz w:val="24"/>
            <w:szCs w:val="24"/>
          </w:rPr>
          <w:t>https://www.youtube.com/watch?v=jfNERC8yszY</w:t>
        </w:r>
      </w:hyperlink>
      <w:r>
        <w:rPr>
          <w:sz w:val="24"/>
          <w:szCs w:val="24"/>
        </w:rPr>
        <w:t xml:space="preserve"> </w:t>
      </w:r>
    </w:p>
    <w:p w:rsidR="00AB2FB3" w:rsidRDefault="00AB2FB3">
      <w:pPr>
        <w:spacing w:before="16" w:line="260" w:lineRule="exact"/>
        <w:rPr>
          <w:sz w:val="24"/>
          <w:szCs w:val="24"/>
        </w:rPr>
      </w:pPr>
      <w:r>
        <w:rPr>
          <w:sz w:val="24"/>
          <w:szCs w:val="24"/>
        </w:rPr>
        <w:t xml:space="preserve">The rest of the videos for our project are on the video document on </w:t>
      </w:r>
      <w:proofErr w:type="spellStart"/>
      <w:r>
        <w:rPr>
          <w:sz w:val="24"/>
          <w:szCs w:val="24"/>
        </w:rPr>
        <w:t>github</w:t>
      </w:r>
      <w:proofErr w:type="spellEnd"/>
      <w:r>
        <w:rPr>
          <w:sz w:val="24"/>
          <w:szCs w:val="24"/>
        </w:rPr>
        <w:t>.</w:t>
      </w:r>
    </w:p>
    <w:p w:rsidR="00AB2FB3" w:rsidRPr="00AB2FB3" w:rsidRDefault="00AB2FB3">
      <w:pPr>
        <w:spacing w:before="16" w:line="260" w:lineRule="exact"/>
        <w:rPr>
          <w:b/>
          <w:sz w:val="24"/>
          <w:szCs w:val="24"/>
        </w:rPr>
      </w:pPr>
    </w:p>
    <w:p w:rsidR="00765DEE" w:rsidRDefault="00AB2FB3">
      <w:pPr>
        <w:spacing w:before="16" w:line="260" w:lineRule="exact"/>
        <w:rPr>
          <w:sz w:val="24"/>
          <w:szCs w:val="26"/>
        </w:rPr>
      </w:pPr>
      <w:r w:rsidRPr="00AB2FB3">
        <w:rPr>
          <w:b/>
          <w:sz w:val="24"/>
          <w:szCs w:val="26"/>
        </w:rPr>
        <w:t xml:space="preserve">Deployment: </w:t>
      </w:r>
      <w:r w:rsidRPr="00AB2FB3">
        <w:rPr>
          <w:sz w:val="24"/>
          <w:szCs w:val="26"/>
        </w:rPr>
        <w:t xml:space="preserve">Since this is a hardware </w:t>
      </w:r>
      <w:r>
        <w:rPr>
          <w:sz w:val="24"/>
          <w:szCs w:val="26"/>
        </w:rPr>
        <w:t>project, you need to have the robot arm set up with you to use it. Once you have the robot, you can plug it in to use it. You must plug in both the power to the Arduino and the power to the shield (explained in the demo video). Finally, the Arduino code is already uploaded to the Arduino, but if the user would like to change the code or functionality of the robot, they must download and install the Arduino IDE (open source).</w:t>
      </w:r>
    </w:p>
    <w:p w:rsidR="00AB2FB3" w:rsidRDefault="00AB2FB3">
      <w:pPr>
        <w:spacing w:before="16" w:line="260" w:lineRule="exact"/>
        <w:rPr>
          <w:sz w:val="24"/>
          <w:szCs w:val="26"/>
        </w:rPr>
      </w:pPr>
    </w:p>
    <w:p w:rsidR="00AB2FB3" w:rsidRDefault="00AB2FB3">
      <w:pPr>
        <w:spacing w:before="16" w:line="260" w:lineRule="exact"/>
        <w:rPr>
          <w:sz w:val="24"/>
          <w:szCs w:val="26"/>
        </w:rPr>
      </w:pPr>
      <w:r w:rsidRPr="00AB2FB3">
        <w:rPr>
          <w:b/>
          <w:sz w:val="24"/>
          <w:szCs w:val="26"/>
        </w:rPr>
        <w:t>Auto</w:t>
      </w:r>
      <w:r>
        <w:rPr>
          <w:b/>
          <w:sz w:val="24"/>
          <w:szCs w:val="26"/>
        </w:rPr>
        <w:t>-</w:t>
      </w:r>
      <w:r w:rsidRPr="00AB2FB3">
        <w:rPr>
          <w:b/>
          <w:sz w:val="24"/>
          <w:szCs w:val="26"/>
        </w:rPr>
        <w:t>documentation:</w:t>
      </w:r>
      <w:r>
        <w:rPr>
          <w:sz w:val="24"/>
          <w:szCs w:val="26"/>
        </w:rPr>
        <w:t xml:space="preserve"> For auto-documentation, we used</w:t>
      </w:r>
      <w:r w:rsidR="00CA0310">
        <w:rPr>
          <w:sz w:val="24"/>
          <w:szCs w:val="26"/>
        </w:rPr>
        <w:t xml:space="preserve"> </w:t>
      </w:r>
      <w:proofErr w:type="spellStart"/>
      <w:r w:rsidR="00CA0310">
        <w:rPr>
          <w:sz w:val="24"/>
          <w:szCs w:val="26"/>
        </w:rPr>
        <w:t>ArduinoDocs</w:t>
      </w:r>
      <w:proofErr w:type="spellEnd"/>
      <w:r w:rsidR="00CA0310">
        <w:rPr>
          <w:sz w:val="24"/>
          <w:szCs w:val="26"/>
        </w:rPr>
        <w:t xml:space="preserve"> with </w:t>
      </w:r>
      <w:proofErr w:type="spellStart"/>
      <w:r w:rsidR="00CA0310">
        <w:rPr>
          <w:sz w:val="24"/>
          <w:szCs w:val="26"/>
        </w:rPr>
        <w:t>Doxygen</w:t>
      </w:r>
      <w:proofErr w:type="spellEnd"/>
      <w:r w:rsidR="00CA0310">
        <w:rPr>
          <w:sz w:val="24"/>
          <w:szCs w:val="26"/>
        </w:rPr>
        <w:t>.</w:t>
      </w:r>
    </w:p>
    <w:p w:rsidR="00F9362F" w:rsidRDefault="00F9362F">
      <w:pPr>
        <w:spacing w:before="16" w:line="260" w:lineRule="exact"/>
        <w:rPr>
          <w:sz w:val="24"/>
          <w:szCs w:val="26"/>
        </w:rPr>
      </w:pPr>
      <w:r>
        <w:rPr>
          <w:sz w:val="24"/>
          <w:szCs w:val="26"/>
        </w:rPr>
        <w:t xml:space="preserve">Link to HTML: </w:t>
      </w:r>
      <w:hyperlink r:id="rId13" w:history="1">
        <w:r w:rsidRPr="000E5DB4">
          <w:rPr>
            <w:rStyle w:val="Hyperlink"/>
            <w:sz w:val="24"/>
            <w:szCs w:val="26"/>
          </w:rPr>
          <w:t>http://htmlpreview.github.io/?https://github.com/candeladd/Methods-Tools_ProjectFall2015/blob/master/Source_Code/docs/html/index.html</w:t>
        </w:r>
      </w:hyperlink>
      <w:r>
        <w:rPr>
          <w:sz w:val="24"/>
          <w:szCs w:val="26"/>
        </w:rPr>
        <w:t xml:space="preserve"> </w:t>
      </w:r>
    </w:p>
    <w:p w:rsidR="00F9362F" w:rsidRPr="00AB2FB3" w:rsidRDefault="00F9362F">
      <w:pPr>
        <w:spacing w:before="16" w:line="260" w:lineRule="exact"/>
        <w:rPr>
          <w:sz w:val="24"/>
          <w:szCs w:val="26"/>
        </w:rPr>
      </w:pPr>
      <w:r>
        <w:rPr>
          <w:sz w:val="24"/>
          <w:szCs w:val="26"/>
        </w:rPr>
        <w:t xml:space="preserve">Link to PDF: </w:t>
      </w:r>
      <w:hyperlink r:id="rId14" w:history="1">
        <w:r w:rsidRPr="000E5DB4">
          <w:rPr>
            <w:rStyle w:val="Hyperlink"/>
            <w:sz w:val="24"/>
            <w:szCs w:val="26"/>
          </w:rPr>
          <w:t>https://github.com/candeladd/Methods-Tools_ProjectFall2015/blob/master/Source_Code/docs/latex/refman.pdf</w:t>
        </w:r>
      </w:hyperlink>
      <w:r>
        <w:rPr>
          <w:sz w:val="24"/>
          <w:szCs w:val="26"/>
        </w:rPr>
        <w:t xml:space="preserve"> </w:t>
      </w:r>
    </w:p>
    <w:p w:rsidR="00AB2FB3" w:rsidRDefault="00AB2FB3">
      <w:pPr>
        <w:rPr>
          <w:b/>
          <w:sz w:val="24"/>
          <w:szCs w:val="24"/>
        </w:rPr>
      </w:pPr>
    </w:p>
    <w:p w:rsidR="00845E37" w:rsidRDefault="00C135C8" w:rsidP="00765DEE">
      <w:pPr>
        <w:rPr>
          <w:sz w:val="24"/>
          <w:szCs w:val="24"/>
        </w:rPr>
      </w:pPr>
      <w:r>
        <w:rPr>
          <w:b/>
          <w:sz w:val="24"/>
          <w:szCs w:val="24"/>
        </w:rPr>
        <w:t>V</w:t>
      </w:r>
      <w:r>
        <w:rPr>
          <w:b/>
          <w:spacing w:val="-1"/>
          <w:sz w:val="24"/>
          <w:szCs w:val="24"/>
        </w:rPr>
        <w:t>C</w:t>
      </w:r>
      <w:r>
        <w:rPr>
          <w:b/>
          <w:spacing w:val="1"/>
          <w:sz w:val="24"/>
          <w:szCs w:val="24"/>
        </w:rPr>
        <w:t>S</w:t>
      </w:r>
      <w:r>
        <w:rPr>
          <w:b/>
          <w:sz w:val="24"/>
          <w:szCs w:val="24"/>
        </w:rPr>
        <w:t xml:space="preserve">: </w:t>
      </w:r>
      <w:proofErr w:type="spellStart"/>
      <w:r>
        <w:rPr>
          <w:spacing w:val="-2"/>
          <w:sz w:val="24"/>
          <w:szCs w:val="24"/>
        </w:rPr>
        <w:t>g</w:t>
      </w:r>
      <w:r>
        <w:rPr>
          <w:sz w:val="24"/>
          <w:szCs w:val="24"/>
        </w:rPr>
        <w:t>i</w:t>
      </w:r>
      <w:r>
        <w:rPr>
          <w:spacing w:val="1"/>
          <w:sz w:val="24"/>
          <w:szCs w:val="24"/>
        </w:rPr>
        <w:t>t</w:t>
      </w:r>
      <w:r>
        <w:rPr>
          <w:sz w:val="24"/>
          <w:szCs w:val="24"/>
        </w:rPr>
        <w:t>hub</w:t>
      </w:r>
      <w:proofErr w:type="spellEnd"/>
    </w:p>
    <w:p w:rsidR="00845E37" w:rsidRDefault="00296DDB" w:rsidP="00765DEE">
      <w:pPr>
        <w:rPr>
          <w:sz w:val="24"/>
          <w:szCs w:val="24"/>
        </w:rPr>
      </w:pPr>
      <w:hyperlink r:id="rId15" w:history="1">
        <w:r w:rsidR="00765DEE" w:rsidRPr="00602B84">
          <w:rPr>
            <w:rStyle w:val="Hyperlink"/>
            <w:sz w:val="24"/>
            <w:szCs w:val="24"/>
          </w:rPr>
          <w:t>ht</w:t>
        </w:r>
        <w:r w:rsidR="00765DEE" w:rsidRPr="00602B84">
          <w:rPr>
            <w:rStyle w:val="Hyperlink"/>
            <w:spacing w:val="1"/>
            <w:sz w:val="24"/>
            <w:szCs w:val="24"/>
          </w:rPr>
          <w:t>t</w:t>
        </w:r>
        <w:r w:rsidR="00765DEE" w:rsidRPr="00602B84">
          <w:rPr>
            <w:rStyle w:val="Hyperlink"/>
            <w:sz w:val="24"/>
            <w:szCs w:val="24"/>
          </w:rPr>
          <w:t>ps:</w:t>
        </w:r>
        <w:r w:rsidR="00765DEE" w:rsidRPr="00602B84">
          <w:rPr>
            <w:rStyle w:val="Hyperlink"/>
            <w:spacing w:val="1"/>
            <w:sz w:val="24"/>
            <w:szCs w:val="24"/>
          </w:rPr>
          <w:t>/</w:t>
        </w:r>
        <w:r w:rsidR="00765DEE" w:rsidRPr="00602B84">
          <w:rPr>
            <w:rStyle w:val="Hyperlink"/>
            <w:sz w:val="24"/>
            <w:szCs w:val="24"/>
          </w:rPr>
          <w:t>/</w:t>
        </w:r>
        <w:r w:rsidR="00765DEE" w:rsidRPr="00602B84">
          <w:rPr>
            <w:rStyle w:val="Hyperlink"/>
            <w:spacing w:val="-2"/>
            <w:sz w:val="24"/>
            <w:szCs w:val="24"/>
          </w:rPr>
          <w:t>g</w:t>
        </w:r>
        <w:r w:rsidR="00765DEE" w:rsidRPr="00602B84">
          <w:rPr>
            <w:rStyle w:val="Hyperlink"/>
            <w:sz w:val="24"/>
            <w:szCs w:val="24"/>
          </w:rPr>
          <w:t>i</w:t>
        </w:r>
        <w:r w:rsidR="00765DEE" w:rsidRPr="00602B84">
          <w:rPr>
            <w:rStyle w:val="Hyperlink"/>
            <w:spacing w:val="1"/>
            <w:sz w:val="24"/>
            <w:szCs w:val="24"/>
          </w:rPr>
          <w:t>t</w:t>
        </w:r>
        <w:r w:rsidR="00765DEE" w:rsidRPr="00602B84">
          <w:rPr>
            <w:rStyle w:val="Hyperlink"/>
            <w:sz w:val="24"/>
            <w:szCs w:val="24"/>
          </w:rPr>
          <w:t>hub.</w:t>
        </w:r>
        <w:r w:rsidR="00765DEE" w:rsidRPr="00602B84">
          <w:rPr>
            <w:rStyle w:val="Hyperlink"/>
            <w:spacing w:val="-1"/>
            <w:sz w:val="24"/>
            <w:szCs w:val="24"/>
          </w:rPr>
          <w:t>c</w:t>
        </w:r>
        <w:r w:rsidR="00765DEE" w:rsidRPr="00602B84">
          <w:rPr>
            <w:rStyle w:val="Hyperlink"/>
            <w:sz w:val="24"/>
            <w:szCs w:val="24"/>
          </w:rPr>
          <w:t>om</w:t>
        </w:r>
        <w:r w:rsidR="00765DEE" w:rsidRPr="00602B84">
          <w:rPr>
            <w:rStyle w:val="Hyperlink"/>
            <w:spacing w:val="1"/>
            <w:sz w:val="24"/>
            <w:szCs w:val="24"/>
          </w:rPr>
          <w:t>/</w:t>
        </w:r>
        <w:r w:rsidR="00765DEE" w:rsidRPr="00602B84">
          <w:rPr>
            <w:rStyle w:val="Hyperlink"/>
            <w:spacing w:val="-1"/>
            <w:sz w:val="24"/>
            <w:szCs w:val="24"/>
          </w:rPr>
          <w:t>ca</w:t>
        </w:r>
        <w:r w:rsidR="00765DEE" w:rsidRPr="00602B84">
          <w:rPr>
            <w:rStyle w:val="Hyperlink"/>
            <w:sz w:val="24"/>
            <w:szCs w:val="24"/>
          </w:rPr>
          <w:t>nd</w:t>
        </w:r>
        <w:r w:rsidR="00765DEE" w:rsidRPr="00602B84">
          <w:rPr>
            <w:rStyle w:val="Hyperlink"/>
            <w:spacing w:val="-1"/>
            <w:sz w:val="24"/>
            <w:szCs w:val="24"/>
          </w:rPr>
          <w:t>e</w:t>
        </w:r>
        <w:r w:rsidR="00765DEE" w:rsidRPr="00602B84">
          <w:rPr>
            <w:rStyle w:val="Hyperlink"/>
            <w:sz w:val="24"/>
            <w:szCs w:val="24"/>
          </w:rPr>
          <w:t>ladd/M</w:t>
        </w:r>
        <w:r w:rsidR="00765DEE" w:rsidRPr="00602B84">
          <w:rPr>
            <w:rStyle w:val="Hyperlink"/>
            <w:spacing w:val="-1"/>
            <w:sz w:val="24"/>
            <w:szCs w:val="24"/>
          </w:rPr>
          <w:t>e</w:t>
        </w:r>
        <w:r w:rsidR="00765DEE" w:rsidRPr="00602B84">
          <w:rPr>
            <w:rStyle w:val="Hyperlink"/>
            <w:sz w:val="24"/>
            <w:szCs w:val="24"/>
          </w:rPr>
          <w:t>thod</w:t>
        </w:r>
        <w:r w:rsidR="00765DEE" w:rsidRPr="00602B84">
          <w:rPr>
            <w:rStyle w:val="Hyperlink"/>
            <w:spacing w:val="2"/>
            <w:sz w:val="24"/>
            <w:szCs w:val="24"/>
          </w:rPr>
          <w:t>s</w:t>
        </w:r>
        <w:r w:rsidR="00765DEE" w:rsidRPr="00602B84">
          <w:rPr>
            <w:rStyle w:val="Hyperlink"/>
            <w:spacing w:val="-1"/>
            <w:sz w:val="24"/>
            <w:szCs w:val="24"/>
          </w:rPr>
          <w:t>-</w:t>
        </w:r>
        <w:r w:rsidR="00765DEE" w:rsidRPr="00602B84">
          <w:rPr>
            <w:rStyle w:val="Hyperlink"/>
            <w:sz w:val="24"/>
            <w:szCs w:val="24"/>
          </w:rPr>
          <w:t>Tools_</w:t>
        </w:r>
        <w:r w:rsidR="00765DEE" w:rsidRPr="00602B84">
          <w:rPr>
            <w:rStyle w:val="Hyperlink"/>
            <w:spacing w:val="1"/>
            <w:sz w:val="24"/>
            <w:szCs w:val="24"/>
          </w:rPr>
          <w:t>P</w:t>
        </w:r>
        <w:r w:rsidR="00765DEE" w:rsidRPr="00602B84">
          <w:rPr>
            <w:rStyle w:val="Hyperlink"/>
            <w:sz w:val="24"/>
            <w:szCs w:val="24"/>
          </w:rPr>
          <w:t>roj</w:t>
        </w:r>
        <w:r w:rsidR="00765DEE" w:rsidRPr="00602B84">
          <w:rPr>
            <w:rStyle w:val="Hyperlink"/>
            <w:spacing w:val="-1"/>
            <w:sz w:val="24"/>
            <w:szCs w:val="24"/>
          </w:rPr>
          <w:t>ec</w:t>
        </w:r>
        <w:r w:rsidR="00765DEE" w:rsidRPr="00602B84">
          <w:rPr>
            <w:rStyle w:val="Hyperlink"/>
            <w:sz w:val="24"/>
            <w:szCs w:val="24"/>
          </w:rPr>
          <w:t>t</w:t>
        </w:r>
        <w:r w:rsidR="00765DEE" w:rsidRPr="00602B84">
          <w:rPr>
            <w:rStyle w:val="Hyperlink"/>
            <w:spacing w:val="1"/>
            <w:sz w:val="24"/>
            <w:szCs w:val="24"/>
          </w:rPr>
          <w:t>F</w:t>
        </w:r>
        <w:r w:rsidR="00765DEE" w:rsidRPr="00602B84">
          <w:rPr>
            <w:rStyle w:val="Hyperlink"/>
            <w:spacing w:val="-1"/>
            <w:sz w:val="24"/>
            <w:szCs w:val="24"/>
          </w:rPr>
          <w:t>a</w:t>
        </w:r>
        <w:r w:rsidR="00765DEE" w:rsidRPr="00602B84">
          <w:rPr>
            <w:rStyle w:val="Hyperlink"/>
            <w:sz w:val="24"/>
            <w:szCs w:val="24"/>
          </w:rPr>
          <w:t>l</w:t>
        </w:r>
        <w:r w:rsidR="00765DEE" w:rsidRPr="00602B84">
          <w:rPr>
            <w:rStyle w:val="Hyperlink"/>
            <w:spacing w:val="1"/>
            <w:sz w:val="24"/>
            <w:szCs w:val="24"/>
          </w:rPr>
          <w:t>l</w:t>
        </w:r>
        <w:r w:rsidR="00765DEE" w:rsidRPr="00602B84">
          <w:rPr>
            <w:rStyle w:val="Hyperlink"/>
            <w:sz w:val="24"/>
            <w:szCs w:val="24"/>
          </w:rPr>
          <w:t>2015.</w:t>
        </w:r>
        <w:r w:rsidR="00765DEE" w:rsidRPr="00602B84">
          <w:rPr>
            <w:rStyle w:val="Hyperlink"/>
            <w:spacing w:val="-2"/>
            <w:sz w:val="24"/>
            <w:szCs w:val="24"/>
          </w:rPr>
          <w:t>g</w:t>
        </w:r>
        <w:r w:rsidR="00765DEE" w:rsidRPr="00602B84">
          <w:rPr>
            <w:rStyle w:val="Hyperlink"/>
            <w:sz w:val="24"/>
            <w:szCs w:val="24"/>
          </w:rPr>
          <w:t>it</w:t>
        </w:r>
      </w:hyperlink>
      <w:r w:rsidR="00765DEE">
        <w:rPr>
          <w:sz w:val="24"/>
          <w:szCs w:val="24"/>
        </w:rPr>
        <w:t xml:space="preserve"> </w:t>
      </w:r>
    </w:p>
    <w:p w:rsidR="002A39E3" w:rsidRDefault="002A39E3" w:rsidP="00765DEE">
      <w:pPr>
        <w:rPr>
          <w:sz w:val="24"/>
          <w:szCs w:val="24"/>
        </w:rPr>
      </w:pPr>
    </w:p>
    <w:p w:rsidR="002A39E3" w:rsidRDefault="00F50E95" w:rsidP="00765DEE">
      <w:pPr>
        <w:rPr>
          <w:sz w:val="24"/>
          <w:szCs w:val="24"/>
        </w:rPr>
      </w:pPr>
      <w:r>
        <w:rPr>
          <w:sz w:val="24"/>
          <w:szCs w:val="24"/>
        </w:rPr>
        <w:t>Kelsey’s commits: kedo8480</w:t>
      </w:r>
    </w:p>
    <w:p w:rsidR="00F50E95" w:rsidRDefault="00F50E95" w:rsidP="00765DEE">
      <w:pPr>
        <w:rPr>
          <w:sz w:val="24"/>
          <w:szCs w:val="24"/>
        </w:rPr>
      </w:pPr>
      <w:r>
        <w:rPr>
          <w:sz w:val="24"/>
          <w:szCs w:val="24"/>
        </w:rPr>
        <w:t xml:space="preserve">Brad’s commits: </w:t>
      </w:r>
      <w:proofErr w:type="spellStart"/>
      <w:r>
        <w:rPr>
          <w:sz w:val="24"/>
          <w:szCs w:val="24"/>
        </w:rPr>
        <w:t>arcticwaffle</w:t>
      </w:r>
      <w:proofErr w:type="spellEnd"/>
    </w:p>
    <w:p w:rsidR="00F50E95" w:rsidRDefault="00F50E95" w:rsidP="00765DEE">
      <w:pPr>
        <w:rPr>
          <w:sz w:val="24"/>
          <w:szCs w:val="24"/>
        </w:rPr>
      </w:pPr>
      <w:r>
        <w:rPr>
          <w:sz w:val="24"/>
          <w:szCs w:val="24"/>
        </w:rPr>
        <w:t xml:space="preserve">Lauren’s commits: </w:t>
      </w:r>
      <w:proofErr w:type="spellStart"/>
      <w:r>
        <w:rPr>
          <w:sz w:val="24"/>
          <w:szCs w:val="24"/>
        </w:rPr>
        <w:t>laurenmitchell</w:t>
      </w:r>
      <w:proofErr w:type="spellEnd"/>
    </w:p>
    <w:p w:rsidR="00F50E95" w:rsidRDefault="00F50E95" w:rsidP="00765DEE">
      <w:pPr>
        <w:rPr>
          <w:sz w:val="24"/>
          <w:szCs w:val="24"/>
        </w:rPr>
      </w:pPr>
      <w:r>
        <w:rPr>
          <w:sz w:val="24"/>
          <w:szCs w:val="24"/>
        </w:rPr>
        <w:t xml:space="preserve">Andrew’s commits: </w:t>
      </w:r>
      <w:proofErr w:type="spellStart"/>
      <w:r>
        <w:rPr>
          <w:sz w:val="24"/>
          <w:szCs w:val="24"/>
        </w:rPr>
        <w:t>candeladd</w:t>
      </w:r>
      <w:proofErr w:type="spellEnd"/>
    </w:p>
    <w:p w:rsidR="002A39E3" w:rsidRPr="00765DEE" w:rsidRDefault="002A39E3" w:rsidP="002A39E3">
      <w:pPr>
        <w:rPr>
          <w:sz w:val="24"/>
          <w:szCs w:val="24"/>
        </w:rPr>
      </w:pPr>
      <w:r>
        <w:rPr>
          <w:noProof/>
        </w:rPr>
        <w:lastRenderedPageBreak/>
        <w:t xml:space="preserve"> </w:t>
      </w:r>
      <w:r w:rsidR="00F50E95">
        <w:rPr>
          <w:noProof/>
        </w:rPr>
        <w:drawing>
          <wp:anchor distT="0" distB="0" distL="114300" distR="114300" simplePos="0" relativeHeight="251678720" behindDoc="1" locked="0" layoutInCell="1" allowOverlap="1" wp14:anchorId="68C70623" wp14:editId="36435564">
            <wp:simplePos x="0" y="0"/>
            <wp:positionH relativeFrom="column">
              <wp:posOffset>0</wp:posOffset>
            </wp:positionH>
            <wp:positionV relativeFrom="paragraph">
              <wp:posOffset>144780</wp:posOffset>
            </wp:positionV>
            <wp:extent cx="5943600" cy="3594735"/>
            <wp:effectExtent l="0" t="0" r="0" b="5715"/>
            <wp:wrapTight wrapText="bothSides">
              <wp:wrapPolygon edited="0">
                <wp:start x="0" y="0"/>
                <wp:lineTo x="0" y="21520"/>
                <wp:lineTo x="21531" y="2152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anchor>
        </w:drawing>
      </w:r>
    </w:p>
    <w:sectPr w:rsidR="002A39E3" w:rsidRPr="00765DEE" w:rsidSect="00AB2FB3">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1120A6"/>
    <w:multiLevelType w:val="multilevel"/>
    <w:tmpl w:val="573E52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37"/>
    <w:rsid w:val="000364B5"/>
    <w:rsid w:val="001B1958"/>
    <w:rsid w:val="001B3FAE"/>
    <w:rsid w:val="001E1823"/>
    <w:rsid w:val="0021171A"/>
    <w:rsid w:val="002376AF"/>
    <w:rsid w:val="00296DDB"/>
    <w:rsid w:val="002A39E3"/>
    <w:rsid w:val="00340456"/>
    <w:rsid w:val="00365A41"/>
    <w:rsid w:val="004E7858"/>
    <w:rsid w:val="005A7D61"/>
    <w:rsid w:val="00611316"/>
    <w:rsid w:val="007447EB"/>
    <w:rsid w:val="00765DEE"/>
    <w:rsid w:val="00845E37"/>
    <w:rsid w:val="0086383C"/>
    <w:rsid w:val="00A4249F"/>
    <w:rsid w:val="00AB2FB3"/>
    <w:rsid w:val="00AC7644"/>
    <w:rsid w:val="00B142C5"/>
    <w:rsid w:val="00C135C8"/>
    <w:rsid w:val="00CA0310"/>
    <w:rsid w:val="00D13AE7"/>
    <w:rsid w:val="00D94845"/>
    <w:rsid w:val="00F50E95"/>
    <w:rsid w:val="00F9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AA364-0DA4-4D61-8FBE-08CADE6D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65DEE"/>
    <w:rPr>
      <w:color w:val="0000FF" w:themeColor="hyperlink"/>
      <w:u w:val="single"/>
    </w:rPr>
  </w:style>
  <w:style w:type="paragraph" w:styleId="Caption">
    <w:name w:val="caption"/>
    <w:basedOn w:val="Normal"/>
    <w:next w:val="Normal"/>
    <w:uiPriority w:val="35"/>
    <w:unhideWhenUsed/>
    <w:qFormat/>
    <w:rsid w:val="002A39E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htmlpreview.github.io/?https://github.com/candeladd/Methods-Tools_ProjectFall2015/blob/master/Source_Code/docs/html/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jfNERC8ysz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eedcamp.com/Laurens_Projects_Dz5/Software_Method_3iw/todos" TargetMode="External"/><Relationship Id="rId15" Type="http://schemas.openxmlformats.org/officeDocument/2006/relationships/hyperlink" Target="https://github.com/candeladd/Methods-Tools_ProjectFall2015.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candeladd/Methods-Tools_ProjectFall2015/blob/master/Source_Code/docs/latex/refm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 Dowd</dc:creator>
  <cp:lastModifiedBy>Brad Arnot</cp:lastModifiedBy>
  <cp:revision>4</cp:revision>
  <cp:lastPrinted>2015-12-08T07:27:00Z</cp:lastPrinted>
  <dcterms:created xsi:type="dcterms:W3CDTF">2015-12-08T00:19:00Z</dcterms:created>
  <dcterms:modified xsi:type="dcterms:W3CDTF">2015-12-08T07:31:00Z</dcterms:modified>
</cp:coreProperties>
</file>